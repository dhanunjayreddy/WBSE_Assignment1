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288F75" w14:textId="77777777" w:rsidR="00753F07" w:rsidRDefault="00753F07" w:rsidP="00753F07">
      <w:pPr>
        <w:widowControl w:val="0"/>
        <w:autoSpaceDE w:val="0"/>
        <w:autoSpaceDN w:val="0"/>
        <w:adjustRightInd w:val="0"/>
        <w:rPr>
          <w:rFonts w:ascii="Times" w:hAnsi="Times" w:cs="Times"/>
          <w:b/>
          <w:bCs/>
          <w:sz w:val="48"/>
          <w:szCs w:val="48"/>
        </w:rPr>
      </w:pPr>
      <w:r>
        <w:rPr>
          <w:rFonts w:ascii="Times" w:hAnsi="Times" w:cs="Times"/>
          <w:b/>
          <w:bCs/>
          <w:sz w:val="48"/>
          <w:szCs w:val="48"/>
        </w:rPr>
        <w:t>Files</w:t>
      </w:r>
    </w:p>
    <w:p w14:paraId="651446F4" w14:textId="77777777" w:rsidR="00753F07" w:rsidRDefault="00753F07" w:rsidP="00753F07">
      <w:pPr>
        <w:widowControl w:val="0"/>
        <w:numPr>
          <w:ilvl w:val="0"/>
          <w:numId w:val="1"/>
        </w:numPr>
        <w:tabs>
          <w:tab w:val="left" w:pos="220"/>
          <w:tab w:val="left" w:pos="720"/>
        </w:tabs>
        <w:autoSpaceDE w:val="0"/>
        <w:autoSpaceDN w:val="0"/>
        <w:adjustRightInd w:val="0"/>
        <w:ind w:hanging="720"/>
        <w:rPr>
          <w:rFonts w:ascii="Times" w:hAnsi="Times" w:cs="Times"/>
          <w:sz w:val="32"/>
          <w:szCs w:val="32"/>
        </w:rPr>
      </w:pPr>
      <w:proofErr w:type="spellStart"/>
      <w:r>
        <w:rPr>
          <w:rFonts w:ascii="Times" w:hAnsi="Times" w:cs="Times"/>
          <w:b/>
          <w:bCs/>
          <w:sz w:val="32"/>
          <w:szCs w:val="32"/>
        </w:rPr>
        <w:t>ls</w:t>
      </w:r>
      <w:proofErr w:type="spellEnd"/>
      <w:r>
        <w:rPr>
          <w:rFonts w:ascii="Times" w:hAnsi="Times" w:cs="Times"/>
          <w:sz w:val="32"/>
          <w:szCs w:val="32"/>
        </w:rPr>
        <w:t xml:space="preserve"> --- lists your files </w:t>
      </w:r>
    </w:p>
    <w:p w14:paraId="55F2FB78" w14:textId="77777777" w:rsidR="00753F07" w:rsidRDefault="00753F07" w:rsidP="00753F07">
      <w:pPr>
        <w:widowControl w:val="0"/>
        <w:numPr>
          <w:ilvl w:val="0"/>
          <w:numId w:val="1"/>
        </w:numPr>
        <w:tabs>
          <w:tab w:val="left" w:pos="220"/>
          <w:tab w:val="left" w:pos="720"/>
        </w:tabs>
        <w:autoSpaceDE w:val="0"/>
        <w:autoSpaceDN w:val="0"/>
        <w:adjustRightInd w:val="0"/>
        <w:ind w:hanging="720"/>
        <w:rPr>
          <w:rFonts w:ascii="Times" w:hAnsi="Times" w:cs="Times"/>
          <w:sz w:val="32"/>
          <w:szCs w:val="32"/>
        </w:rPr>
      </w:pPr>
      <w:proofErr w:type="spellStart"/>
      <w:r>
        <w:rPr>
          <w:rFonts w:ascii="Times" w:hAnsi="Times" w:cs="Times"/>
          <w:b/>
          <w:bCs/>
          <w:sz w:val="32"/>
          <w:szCs w:val="32"/>
        </w:rPr>
        <w:t>ls</w:t>
      </w:r>
      <w:proofErr w:type="spellEnd"/>
      <w:r>
        <w:rPr>
          <w:rFonts w:ascii="Times" w:hAnsi="Times" w:cs="Times"/>
          <w:b/>
          <w:bCs/>
          <w:sz w:val="32"/>
          <w:szCs w:val="32"/>
        </w:rPr>
        <w:t xml:space="preserve"> -l</w:t>
      </w:r>
      <w:r>
        <w:rPr>
          <w:rFonts w:ascii="Times" w:hAnsi="Times" w:cs="Times"/>
          <w:sz w:val="32"/>
          <w:szCs w:val="32"/>
        </w:rPr>
        <w:t xml:space="preserve"> --- lists your files in 'long format', which contains lots of useful information, e.g. the exact size of the file, who owns the file and who has the right to look at it, and when it was last modified. </w:t>
      </w:r>
    </w:p>
    <w:p w14:paraId="65A61BF5" w14:textId="77777777" w:rsidR="00753F07" w:rsidRDefault="00753F07" w:rsidP="00753F07">
      <w:pPr>
        <w:widowControl w:val="0"/>
        <w:numPr>
          <w:ilvl w:val="0"/>
          <w:numId w:val="1"/>
        </w:numPr>
        <w:tabs>
          <w:tab w:val="left" w:pos="220"/>
          <w:tab w:val="left" w:pos="720"/>
        </w:tabs>
        <w:autoSpaceDE w:val="0"/>
        <w:autoSpaceDN w:val="0"/>
        <w:adjustRightInd w:val="0"/>
        <w:ind w:hanging="720"/>
        <w:rPr>
          <w:rFonts w:ascii="Times" w:hAnsi="Times" w:cs="Times"/>
          <w:sz w:val="32"/>
          <w:szCs w:val="32"/>
        </w:rPr>
      </w:pPr>
      <w:proofErr w:type="spellStart"/>
      <w:r>
        <w:rPr>
          <w:rFonts w:ascii="Times" w:hAnsi="Times" w:cs="Times"/>
          <w:b/>
          <w:bCs/>
          <w:sz w:val="32"/>
          <w:szCs w:val="32"/>
        </w:rPr>
        <w:t>ls</w:t>
      </w:r>
      <w:proofErr w:type="spellEnd"/>
      <w:r>
        <w:rPr>
          <w:rFonts w:ascii="Times" w:hAnsi="Times" w:cs="Times"/>
          <w:b/>
          <w:bCs/>
          <w:sz w:val="32"/>
          <w:szCs w:val="32"/>
        </w:rPr>
        <w:t xml:space="preserve"> -a </w:t>
      </w:r>
      <w:r>
        <w:rPr>
          <w:rFonts w:ascii="Times" w:hAnsi="Times" w:cs="Times"/>
          <w:sz w:val="32"/>
          <w:szCs w:val="32"/>
        </w:rPr>
        <w:t xml:space="preserve">--- lists all files, including the ones whose filenames begin in a dot, which you do not always want to see. </w:t>
      </w:r>
    </w:p>
    <w:p w14:paraId="308B7F64" w14:textId="77777777" w:rsidR="00753F07" w:rsidRDefault="00753F07" w:rsidP="00753F07">
      <w:pPr>
        <w:widowControl w:val="0"/>
        <w:numPr>
          <w:ilvl w:val="0"/>
          <w:numId w:val="1"/>
        </w:numPr>
        <w:tabs>
          <w:tab w:val="left" w:pos="220"/>
          <w:tab w:val="left" w:pos="720"/>
        </w:tabs>
        <w:autoSpaceDE w:val="0"/>
        <w:autoSpaceDN w:val="0"/>
        <w:adjustRightInd w:val="0"/>
        <w:ind w:hanging="720"/>
        <w:rPr>
          <w:rFonts w:ascii="Times" w:hAnsi="Times" w:cs="Times"/>
          <w:sz w:val="32"/>
          <w:szCs w:val="32"/>
        </w:rPr>
      </w:pPr>
      <w:r>
        <w:rPr>
          <w:rFonts w:ascii="Times" w:hAnsi="Times" w:cs="Times"/>
          <w:sz w:val="32"/>
          <w:szCs w:val="32"/>
        </w:rPr>
        <w:t>There are many more options, for example to list files by size, by date, recursively etc.</w:t>
      </w:r>
    </w:p>
    <w:p w14:paraId="72A2DCB1" w14:textId="77777777" w:rsidR="00753F07" w:rsidRDefault="00753F07" w:rsidP="00753F07">
      <w:pPr>
        <w:widowControl w:val="0"/>
        <w:numPr>
          <w:ilvl w:val="0"/>
          <w:numId w:val="1"/>
        </w:numPr>
        <w:tabs>
          <w:tab w:val="left" w:pos="220"/>
          <w:tab w:val="left" w:pos="720"/>
        </w:tabs>
        <w:autoSpaceDE w:val="0"/>
        <w:autoSpaceDN w:val="0"/>
        <w:adjustRightInd w:val="0"/>
        <w:ind w:hanging="720"/>
        <w:rPr>
          <w:rFonts w:ascii="Times" w:hAnsi="Times" w:cs="Times"/>
          <w:sz w:val="32"/>
          <w:szCs w:val="32"/>
        </w:rPr>
      </w:pPr>
      <w:r>
        <w:rPr>
          <w:rFonts w:ascii="Times" w:hAnsi="Times" w:cs="Times"/>
          <w:b/>
          <w:bCs/>
          <w:sz w:val="32"/>
          <w:szCs w:val="32"/>
        </w:rPr>
        <w:t xml:space="preserve">more </w:t>
      </w:r>
      <w:r>
        <w:rPr>
          <w:rFonts w:ascii="Times" w:hAnsi="Times" w:cs="Times"/>
          <w:b/>
          <w:bCs/>
          <w:i/>
          <w:iCs/>
          <w:sz w:val="32"/>
          <w:szCs w:val="32"/>
        </w:rPr>
        <w:t>filename</w:t>
      </w:r>
      <w:r>
        <w:rPr>
          <w:rFonts w:ascii="Times" w:hAnsi="Times" w:cs="Times"/>
          <w:sz w:val="32"/>
          <w:szCs w:val="32"/>
        </w:rPr>
        <w:t xml:space="preserve"> --- shows the first part of a file, just as much as will fit on one screen. Just hit the space bar to see more or </w:t>
      </w:r>
      <w:r>
        <w:rPr>
          <w:rFonts w:ascii="Times" w:hAnsi="Times" w:cs="Times"/>
          <w:b/>
          <w:bCs/>
          <w:sz w:val="32"/>
          <w:szCs w:val="32"/>
        </w:rPr>
        <w:t>q</w:t>
      </w:r>
      <w:r>
        <w:rPr>
          <w:rFonts w:ascii="Times" w:hAnsi="Times" w:cs="Times"/>
          <w:sz w:val="32"/>
          <w:szCs w:val="32"/>
        </w:rPr>
        <w:t xml:space="preserve"> to quit. You can use </w:t>
      </w:r>
      <w:r>
        <w:rPr>
          <w:rFonts w:ascii="Times" w:hAnsi="Times" w:cs="Times"/>
          <w:b/>
          <w:bCs/>
          <w:sz w:val="32"/>
          <w:szCs w:val="32"/>
        </w:rPr>
        <w:t>/</w:t>
      </w:r>
      <w:r>
        <w:rPr>
          <w:rFonts w:ascii="Times" w:hAnsi="Times" w:cs="Times"/>
          <w:b/>
          <w:bCs/>
          <w:i/>
          <w:iCs/>
          <w:sz w:val="32"/>
          <w:szCs w:val="32"/>
        </w:rPr>
        <w:t>pattern</w:t>
      </w:r>
      <w:r>
        <w:rPr>
          <w:rFonts w:ascii="Times" w:hAnsi="Times" w:cs="Times"/>
          <w:sz w:val="32"/>
          <w:szCs w:val="32"/>
        </w:rPr>
        <w:t xml:space="preserve"> to search for a pattern.</w:t>
      </w:r>
    </w:p>
    <w:p w14:paraId="6CF9696F" w14:textId="77777777" w:rsidR="00753F07" w:rsidRDefault="00753F07" w:rsidP="00753F07">
      <w:pPr>
        <w:widowControl w:val="0"/>
        <w:numPr>
          <w:ilvl w:val="0"/>
          <w:numId w:val="1"/>
        </w:numPr>
        <w:tabs>
          <w:tab w:val="left" w:pos="220"/>
          <w:tab w:val="left" w:pos="720"/>
        </w:tabs>
        <w:autoSpaceDE w:val="0"/>
        <w:autoSpaceDN w:val="0"/>
        <w:adjustRightInd w:val="0"/>
        <w:ind w:hanging="720"/>
        <w:rPr>
          <w:rFonts w:ascii="Times" w:hAnsi="Times" w:cs="Times"/>
          <w:sz w:val="32"/>
          <w:szCs w:val="32"/>
        </w:rPr>
      </w:pPr>
      <w:r>
        <w:rPr>
          <w:rFonts w:ascii="Times" w:hAnsi="Times" w:cs="Times"/>
          <w:b/>
          <w:bCs/>
          <w:sz w:val="32"/>
          <w:szCs w:val="32"/>
        </w:rPr>
        <w:t xml:space="preserve">mv </w:t>
      </w:r>
      <w:r>
        <w:rPr>
          <w:rFonts w:ascii="Times" w:hAnsi="Times" w:cs="Times"/>
          <w:b/>
          <w:bCs/>
          <w:i/>
          <w:iCs/>
          <w:sz w:val="32"/>
          <w:szCs w:val="32"/>
        </w:rPr>
        <w:t>filename1 filename2</w:t>
      </w:r>
      <w:r>
        <w:rPr>
          <w:rFonts w:ascii="Times" w:hAnsi="Times" w:cs="Times"/>
          <w:sz w:val="32"/>
          <w:szCs w:val="32"/>
        </w:rPr>
        <w:t xml:space="preserve"> --- moves a file (i.e. gives it a different name, or moves it into a different directory (see below)</w:t>
      </w:r>
    </w:p>
    <w:p w14:paraId="374EC056" w14:textId="77777777" w:rsidR="00753F07" w:rsidRDefault="00753F07" w:rsidP="00753F07">
      <w:pPr>
        <w:widowControl w:val="0"/>
        <w:numPr>
          <w:ilvl w:val="0"/>
          <w:numId w:val="1"/>
        </w:numPr>
        <w:tabs>
          <w:tab w:val="left" w:pos="220"/>
          <w:tab w:val="left" w:pos="720"/>
        </w:tabs>
        <w:autoSpaceDE w:val="0"/>
        <w:autoSpaceDN w:val="0"/>
        <w:adjustRightInd w:val="0"/>
        <w:ind w:hanging="720"/>
        <w:rPr>
          <w:rFonts w:ascii="Times" w:hAnsi="Times" w:cs="Times"/>
          <w:sz w:val="32"/>
          <w:szCs w:val="32"/>
        </w:rPr>
      </w:pPr>
      <w:proofErr w:type="spellStart"/>
      <w:r>
        <w:rPr>
          <w:rFonts w:ascii="Times" w:hAnsi="Times" w:cs="Times"/>
          <w:b/>
          <w:bCs/>
          <w:sz w:val="32"/>
          <w:szCs w:val="32"/>
        </w:rPr>
        <w:t>cp</w:t>
      </w:r>
      <w:proofErr w:type="spellEnd"/>
      <w:r>
        <w:rPr>
          <w:rFonts w:ascii="Times" w:hAnsi="Times" w:cs="Times"/>
          <w:b/>
          <w:bCs/>
          <w:sz w:val="32"/>
          <w:szCs w:val="32"/>
        </w:rPr>
        <w:t xml:space="preserve"> </w:t>
      </w:r>
      <w:r>
        <w:rPr>
          <w:rFonts w:ascii="Times" w:hAnsi="Times" w:cs="Times"/>
          <w:b/>
          <w:bCs/>
          <w:i/>
          <w:iCs/>
          <w:sz w:val="32"/>
          <w:szCs w:val="32"/>
        </w:rPr>
        <w:t>filename1 filename2</w:t>
      </w:r>
      <w:r>
        <w:rPr>
          <w:rFonts w:ascii="Times" w:hAnsi="Times" w:cs="Times"/>
          <w:sz w:val="32"/>
          <w:szCs w:val="32"/>
        </w:rPr>
        <w:t xml:space="preserve"> --- copies a file</w:t>
      </w:r>
    </w:p>
    <w:p w14:paraId="63356434" w14:textId="77777777" w:rsidR="00753F07" w:rsidRDefault="00753F07" w:rsidP="00753F07">
      <w:pPr>
        <w:widowControl w:val="0"/>
        <w:numPr>
          <w:ilvl w:val="0"/>
          <w:numId w:val="1"/>
        </w:numPr>
        <w:tabs>
          <w:tab w:val="left" w:pos="220"/>
          <w:tab w:val="left" w:pos="720"/>
        </w:tabs>
        <w:autoSpaceDE w:val="0"/>
        <w:autoSpaceDN w:val="0"/>
        <w:adjustRightInd w:val="0"/>
        <w:ind w:hanging="720"/>
        <w:rPr>
          <w:rFonts w:ascii="Times" w:hAnsi="Times" w:cs="Times"/>
          <w:sz w:val="32"/>
          <w:szCs w:val="32"/>
        </w:rPr>
      </w:pPr>
      <w:proofErr w:type="spellStart"/>
      <w:r>
        <w:rPr>
          <w:rFonts w:ascii="Times" w:hAnsi="Times" w:cs="Times"/>
          <w:b/>
          <w:bCs/>
          <w:sz w:val="32"/>
          <w:szCs w:val="32"/>
        </w:rPr>
        <w:t>rm</w:t>
      </w:r>
      <w:proofErr w:type="spellEnd"/>
      <w:r>
        <w:rPr>
          <w:rFonts w:ascii="Times" w:hAnsi="Times" w:cs="Times"/>
          <w:b/>
          <w:bCs/>
          <w:sz w:val="32"/>
          <w:szCs w:val="32"/>
        </w:rPr>
        <w:t xml:space="preserve"> </w:t>
      </w:r>
      <w:r>
        <w:rPr>
          <w:rFonts w:ascii="Times" w:hAnsi="Times" w:cs="Times"/>
          <w:b/>
          <w:bCs/>
          <w:i/>
          <w:iCs/>
          <w:sz w:val="32"/>
          <w:szCs w:val="32"/>
        </w:rPr>
        <w:t>filename</w:t>
      </w:r>
      <w:r>
        <w:rPr>
          <w:rFonts w:ascii="Times" w:hAnsi="Times" w:cs="Times"/>
          <w:sz w:val="32"/>
          <w:szCs w:val="32"/>
        </w:rPr>
        <w:t xml:space="preserve"> --- removes a file. It is wise to use the option </w:t>
      </w:r>
      <w:proofErr w:type="spellStart"/>
      <w:r>
        <w:rPr>
          <w:rFonts w:ascii="Times" w:hAnsi="Times" w:cs="Times"/>
          <w:sz w:val="32"/>
          <w:szCs w:val="32"/>
        </w:rPr>
        <w:t>rm</w:t>
      </w:r>
      <w:proofErr w:type="spellEnd"/>
      <w:r>
        <w:rPr>
          <w:rFonts w:ascii="Times" w:hAnsi="Times" w:cs="Times"/>
          <w:sz w:val="32"/>
          <w:szCs w:val="32"/>
        </w:rPr>
        <w:t xml:space="preserve"> -</w:t>
      </w:r>
      <w:proofErr w:type="spellStart"/>
      <w:r>
        <w:rPr>
          <w:rFonts w:ascii="Times" w:hAnsi="Times" w:cs="Times"/>
          <w:sz w:val="32"/>
          <w:szCs w:val="32"/>
        </w:rPr>
        <w:t>i</w:t>
      </w:r>
      <w:proofErr w:type="spellEnd"/>
      <w:r>
        <w:rPr>
          <w:rFonts w:ascii="Times" w:hAnsi="Times" w:cs="Times"/>
          <w:sz w:val="32"/>
          <w:szCs w:val="32"/>
        </w:rPr>
        <w:t xml:space="preserve">, which will ask you for confirmation before actually deleting anything. You can make this your default by making an </w:t>
      </w:r>
      <w:hyperlink r:id="rId5" w:history="1">
        <w:r>
          <w:rPr>
            <w:rFonts w:ascii="Times" w:hAnsi="Times" w:cs="Times"/>
            <w:color w:val="0000E9"/>
            <w:sz w:val="32"/>
            <w:szCs w:val="32"/>
            <w:u w:val="single" w:color="0000E9"/>
          </w:rPr>
          <w:t>alias</w:t>
        </w:r>
      </w:hyperlink>
      <w:r>
        <w:rPr>
          <w:rFonts w:ascii="Times" w:hAnsi="Times" w:cs="Times"/>
          <w:sz w:val="32"/>
          <w:szCs w:val="32"/>
        </w:rPr>
        <w:t xml:space="preserve"> in your .</w:t>
      </w:r>
      <w:proofErr w:type="spellStart"/>
      <w:r>
        <w:rPr>
          <w:rFonts w:ascii="Times" w:hAnsi="Times" w:cs="Times"/>
          <w:sz w:val="32"/>
          <w:szCs w:val="32"/>
        </w:rPr>
        <w:t>cshrc</w:t>
      </w:r>
      <w:proofErr w:type="spellEnd"/>
      <w:r>
        <w:rPr>
          <w:rFonts w:ascii="Times" w:hAnsi="Times" w:cs="Times"/>
          <w:sz w:val="32"/>
          <w:szCs w:val="32"/>
        </w:rPr>
        <w:t xml:space="preserve"> </w:t>
      </w:r>
      <w:proofErr w:type="spellStart"/>
      <w:r w:rsidR="00D72781">
        <w:rPr>
          <w:rFonts w:ascii="Times" w:hAnsi="Times" w:cs="Times"/>
          <w:sz w:val="32"/>
          <w:szCs w:val="32"/>
        </w:rPr>
        <w:t>d</w:t>
      </w:r>
      <w:r>
        <w:rPr>
          <w:rFonts w:ascii="Times" w:hAnsi="Times" w:cs="Times"/>
          <w:sz w:val="32"/>
          <w:szCs w:val="32"/>
        </w:rPr>
        <w:t>file</w:t>
      </w:r>
      <w:proofErr w:type="spellEnd"/>
      <w:r>
        <w:rPr>
          <w:rFonts w:ascii="Times" w:hAnsi="Times" w:cs="Times"/>
          <w:sz w:val="32"/>
          <w:szCs w:val="32"/>
        </w:rPr>
        <w:t>.</w:t>
      </w:r>
    </w:p>
    <w:p w14:paraId="12520B3D" w14:textId="77777777" w:rsidR="00753F07" w:rsidRDefault="00753F07" w:rsidP="00753F07">
      <w:pPr>
        <w:widowControl w:val="0"/>
        <w:numPr>
          <w:ilvl w:val="0"/>
          <w:numId w:val="1"/>
        </w:numPr>
        <w:tabs>
          <w:tab w:val="left" w:pos="220"/>
          <w:tab w:val="left" w:pos="720"/>
        </w:tabs>
        <w:autoSpaceDE w:val="0"/>
        <w:autoSpaceDN w:val="0"/>
        <w:adjustRightInd w:val="0"/>
        <w:ind w:hanging="720"/>
        <w:rPr>
          <w:rFonts w:ascii="Times" w:hAnsi="Times" w:cs="Times"/>
          <w:sz w:val="32"/>
          <w:szCs w:val="32"/>
        </w:rPr>
      </w:pPr>
      <w:r>
        <w:rPr>
          <w:rFonts w:ascii="Times" w:hAnsi="Times" w:cs="Times"/>
          <w:b/>
          <w:bCs/>
          <w:sz w:val="32"/>
          <w:szCs w:val="32"/>
        </w:rPr>
        <w:t xml:space="preserve">diff </w:t>
      </w:r>
      <w:r>
        <w:rPr>
          <w:rFonts w:ascii="Times" w:hAnsi="Times" w:cs="Times"/>
          <w:b/>
          <w:bCs/>
          <w:i/>
          <w:iCs/>
          <w:sz w:val="32"/>
          <w:szCs w:val="32"/>
        </w:rPr>
        <w:t>filename1 filename2</w:t>
      </w:r>
      <w:r>
        <w:rPr>
          <w:rFonts w:ascii="Times" w:hAnsi="Times" w:cs="Times"/>
          <w:sz w:val="32"/>
          <w:szCs w:val="32"/>
        </w:rPr>
        <w:t xml:space="preserve"> --- compares files, and shows where they differ</w:t>
      </w:r>
    </w:p>
    <w:p w14:paraId="7085EFA9" w14:textId="77777777" w:rsidR="00753F07" w:rsidRDefault="00753F07" w:rsidP="00753F07">
      <w:pPr>
        <w:widowControl w:val="0"/>
        <w:numPr>
          <w:ilvl w:val="0"/>
          <w:numId w:val="1"/>
        </w:numPr>
        <w:tabs>
          <w:tab w:val="left" w:pos="220"/>
          <w:tab w:val="left" w:pos="720"/>
        </w:tabs>
        <w:autoSpaceDE w:val="0"/>
        <w:autoSpaceDN w:val="0"/>
        <w:adjustRightInd w:val="0"/>
        <w:ind w:hanging="720"/>
        <w:rPr>
          <w:rFonts w:ascii="Times" w:hAnsi="Times" w:cs="Times"/>
          <w:sz w:val="32"/>
          <w:szCs w:val="32"/>
        </w:rPr>
      </w:pPr>
      <w:proofErr w:type="spellStart"/>
      <w:r>
        <w:rPr>
          <w:rFonts w:ascii="Times" w:hAnsi="Times" w:cs="Times"/>
          <w:b/>
          <w:bCs/>
          <w:sz w:val="32"/>
          <w:szCs w:val="32"/>
        </w:rPr>
        <w:t>chmod</w:t>
      </w:r>
      <w:proofErr w:type="spellEnd"/>
      <w:r>
        <w:rPr>
          <w:rFonts w:ascii="Times" w:hAnsi="Times" w:cs="Times"/>
          <w:b/>
          <w:bCs/>
          <w:sz w:val="32"/>
          <w:szCs w:val="32"/>
        </w:rPr>
        <w:t xml:space="preserve"> </w:t>
      </w:r>
      <w:r>
        <w:rPr>
          <w:rFonts w:ascii="Times" w:hAnsi="Times" w:cs="Times"/>
          <w:b/>
          <w:bCs/>
          <w:i/>
          <w:iCs/>
          <w:sz w:val="32"/>
          <w:szCs w:val="32"/>
        </w:rPr>
        <w:t>options filename</w:t>
      </w:r>
      <w:r>
        <w:rPr>
          <w:rFonts w:ascii="Times" w:hAnsi="Times" w:cs="Times"/>
          <w:sz w:val="32"/>
          <w:szCs w:val="32"/>
        </w:rPr>
        <w:t xml:space="preserve"> --- lets you change the read, write, and execute permissions on your files. The default is that only you can look at them and change them, but you may sometimes want to change these permissions. For example, </w:t>
      </w:r>
      <w:proofErr w:type="spellStart"/>
      <w:r>
        <w:rPr>
          <w:rFonts w:ascii="Times" w:hAnsi="Times" w:cs="Times"/>
          <w:b/>
          <w:bCs/>
          <w:sz w:val="32"/>
          <w:szCs w:val="32"/>
        </w:rPr>
        <w:t>chmod</w:t>
      </w:r>
      <w:proofErr w:type="spellEnd"/>
      <w:r>
        <w:rPr>
          <w:rFonts w:ascii="Times" w:hAnsi="Times" w:cs="Times"/>
          <w:b/>
          <w:bCs/>
          <w:sz w:val="32"/>
          <w:szCs w:val="32"/>
        </w:rPr>
        <w:t xml:space="preserve"> </w:t>
      </w:r>
      <w:proofErr w:type="spellStart"/>
      <w:r>
        <w:rPr>
          <w:rFonts w:ascii="Times" w:hAnsi="Times" w:cs="Times"/>
          <w:b/>
          <w:bCs/>
          <w:sz w:val="32"/>
          <w:szCs w:val="32"/>
        </w:rPr>
        <w:t>o+r</w:t>
      </w:r>
      <w:proofErr w:type="spellEnd"/>
      <w:r>
        <w:rPr>
          <w:rFonts w:ascii="Times" w:hAnsi="Times" w:cs="Times"/>
          <w:b/>
          <w:bCs/>
          <w:sz w:val="32"/>
          <w:szCs w:val="32"/>
        </w:rPr>
        <w:t xml:space="preserve"> </w:t>
      </w:r>
      <w:r>
        <w:rPr>
          <w:rFonts w:ascii="Times" w:hAnsi="Times" w:cs="Times"/>
          <w:b/>
          <w:bCs/>
          <w:i/>
          <w:iCs/>
          <w:sz w:val="32"/>
          <w:szCs w:val="32"/>
        </w:rPr>
        <w:t>filename</w:t>
      </w:r>
      <w:r>
        <w:rPr>
          <w:rFonts w:ascii="Times" w:hAnsi="Times" w:cs="Times"/>
          <w:sz w:val="32"/>
          <w:szCs w:val="32"/>
        </w:rPr>
        <w:t xml:space="preserve"> will make the file readable for everyone, and </w:t>
      </w:r>
      <w:proofErr w:type="spellStart"/>
      <w:r>
        <w:rPr>
          <w:rFonts w:ascii="Times" w:hAnsi="Times" w:cs="Times"/>
          <w:b/>
          <w:bCs/>
          <w:sz w:val="32"/>
          <w:szCs w:val="32"/>
        </w:rPr>
        <w:t>chmod</w:t>
      </w:r>
      <w:proofErr w:type="spellEnd"/>
      <w:r>
        <w:rPr>
          <w:rFonts w:ascii="Times" w:hAnsi="Times" w:cs="Times"/>
          <w:b/>
          <w:bCs/>
          <w:sz w:val="32"/>
          <w:szCs w:val="32"/>
        </w:rPr>
        <w:t xml:space="preserve"> o-r </w:t>
      </w:r>
      <w:r>
        <w:rPr>
          <w:rFonts w:ascii="Times" w:hAnsi="Times" w:cs="Times"/>
          <w:b/>
          <w:bCs/>
          <w:i/>
          <w:iCs/>
          <w:sz w:val="32"/>
          <w:szCs w:val="32"/>
        </w:rPr>
        <w:t>filename</w:t>
      </w:r>
      <w:r>
        <w:rPr>
          <w:rFonts w:ascii="Times" w:hAnsi="Times" w:cs="Times"/>
          <w:sz w:val="32"/>
          <w:szCs w:val="32"/>
        </w:rPr>
        <w:t xml:space="preserve"> will make it unreadable for others again. Note that for someone to be able to actually look at the file the directories it is in need to be at least executable. See </w:t>
      </w:r>
      <w:hyperlink r:id="rId6" w:history="1">
        <w:r>
          <w:rPr>
            <w:rFonts w:ascii="Times" w:hAnsi="Times" w:cs="Times"/>
            <w:color w:val="0000E9"/>
            <w:sz w:val="32"/>
            <w:szCs w:val="32"/>
            <w:u w:val="single" w:color="0000E9"/>
          </w:rPr>
          <w:t>help protection</w:t>
        </w:r>
      </w:hyperlink>
      <w:r>
        <w:rPr>
          <w:rFonts w:ascii="Times" w:hAnsi="Times" w:cs="Times"/>
          <w:sz w:val="32"/>
          <w:szCs w:val="32"/>
        </w:rPr>
        <w:t xml:space="preserve"> for more details.</w:t>
      </w:r>
    </w:p>
    <w:p w14:paraId="5D4811B1" w14:textId="77777777" w:rsidR="00753F07" w:rsidRPr="00753F07" w:rsidRDefault="00753F07" w:rsidP="00753F07">
      <w:pPr>
        <w:widowControl w:val="0"/>
        <w:tabs>
          <w:tab w:val="left" w:pos="220"/>
          <w:tab w:val="left" w:pos="720"/>
        </w:tabs>
        <w:autoSpaceDE w:val="0"/>
        <w:autoSpaceDN w:val="0"/>
        <w:adjustRightInd w:val="0"/>
        <w:rPr>
          <w:rFonts w:ascii="Times" w:hAnsi="Times" w:cs="Times"/>
          <w:sz w:val="32"/>
          <w:szCs w:val="32"/>
        </w:rPr>
      </w:pPr>
      <w:r w:rsidRPr="00753F07">
        <w:rPr>
          <w:rFonts w:ascii="Times" w:hAnsi="Times" w:cs="Times"/>
          <w:b/>
          <w:bCs/>
          <w:sz w:val="48"/>
          <w:szCs w:val="48"/>
        </w:rPr>
        <w:t>Directories</w:t>
      </w:r>
    </w:p>
    <w:p w14:paraId="30DB9156" w14:textId="77777777" w:rsidR="00753F07" w:rsidRDefault="00753F07" w:rsidP="00753F07">
      <w:pPr>
        <w:widowControl w:val="0"/>
        <w:autoSpaceDE w:val="0"/>
        <w:autoSpaceDN w:val="0"/>
        <w:adjustRightInd w:val="0"/>
        <w:rPr>
          <w:rFonts w:ascii="Times" w:hAnsi="Times" w:cs="Times"/>
          <w:sz w:val="32"/>
          <w:szCs w:val="32"/>
        </w:rPr>
      </w:pPr>
      <w:r>
        <w:rPr>
          <w:rFonts w:ascii="Times" w:hAnsi="Times" w:cs="Times"/>
          <w:sz w:val="32"/>
          <w:szCs w:val="32"/>
        </w:rPr>
        <w:t>Directories, like folders on a Macintosh, are used to group files together in a hierarchical structure.</w:t>
      </w:r>
    </w:p>
    <w:p w14:paraId="72636881" w14:textId="77777777" w:rsidR="00753F07" w:rsidRDefault="00753F07" w:rsidP="00753F07">
      <w:pPr>
        <w:widowControl w:val="0"/>
        <w:numPr>
          <w:ilvl w:val="0"/>
          <w:numId w:val="2"/>
        </w:numPr>
        <w:tabs>
          <w:tab w:val="left" w:pos="220"/>
          <w:tab w:val="left" w:pos="720"/>
        </w:tabs>
        <w:autoSpaceDE w:val="0"/>
        <w:autoSpaceDN w:val="0"/>
        <w:adjustRightInd w:val="0"/>
        <w:ind w:hanging="720"/>
        <w:rPr>
          <w:rFonts w:ascii="Times" w:hAnsi="Times" w:cs="Times"/>
          <w:sz w:val="32"/>
          <w:szCs w:val="32"/>
        </w:rPr>
      </w:pPr>
      <w:proofErr w:type="spellStart"/>
      <w:r>
        <w:rPr>
          <w:rFonts w:ascii="Times" w:hAnsi="Times" w:cs="Times"/>
          <w:b/>
          <w:bCs/>
          <w:sz w:val="32"/>
          <w:szCs w:val="32"/>
        </w:rPr>
        <w:t>mkdir</w:t>
      </w:r>
      <w:proofErr w:type="spellEnd"/>
      <w:r>
        <w:rPr>
          <w:rFonts w:ascii="Times" w:hAnsi="Times" w:cs="Times"/>
          <w:b/>
          <w:bCs/>
          <w:sz w:val="32"/>
          <w:szCs w:val="32"/>
        </w:rPr>
        <w:t xml:space="preserve"> </w:t>
      </w:r>
      <w:proofErr w:type="spellStart"/>
      <w:r>
        <w:rPr>
          <w:rFonts w:ascii="Times" w:hAnsi="Times" w:cs="Times"/>
          <w:b/>
          <w:bCs/>
          <w:i/>
          <w:iCs/>
          <w:sz w:val="32"/>
          <w:szCs w:val="32"/>
        </w:rPr>
        <w:t>dirname</w:t>
      </w:r>
      <w:proofErr w:type="spellEnd"/>
      <w:r>
        <w:rPr>
          <w:rFonts w:ascii="Times" w:hAnsi="Times" w:cs="Times"/>
          <w:sz w:val="32"/>
          <w:szCs w:val="32"/>
        </w:rPr>
        <w:t xml:space="preserve"> --- make a new directory</w:t>
      </w:r>
    </w:p>
    <w:p w14:paraId="6AAD1C04" w14:textId="77777777" w:rsidR="00753F07" w:rsidRDefault="00753F07" w:rsidP="00753F07">
      <w:pPr>
        <w:widowControl w:val="0"/>
        <w:numPr>
          <w:ilvl w:val="0"/>
          <w:numId w:val="2"/>
        </w:numPr>
        <w:tabs>
          <w:tab w:val="left" w:pos="220"/>
          <w:tab w:val="left" w:pos="720"/>
        </w:tabs>
        <w:autoSpaceDE w:val="0"/>
        <w:autoSpaceDN w:val="0"/>
        <w:adjustRightInd w:val="0"/>
        <w:ind w:hanging="720"/>
        <w:rPr>
          <w:rFonts w:ascii="Times" w:hAnsi="Times" w:cs="Times"/>
          <w:sz w:val="32"/>
          <w:szCs w:val="32"/>
        </w:rPr>
      </w:pPr>
      <w:r>
        <w:rPr>
          <w:rFonts w:ascii="Times" w:hAnsi="Times" w:cs="Times"/>
          <w:b/>
          <w:bCs/>
          <w:sz w:val="32"/>
          <w:szCs w:val="32"/>
        </w:rPr>
        <w:t xml:space="preserve">cd </w:t>
      </w:r>
      <w:proofErr w:type="spellStart"/>
      <w:r>
        <w:rPr>
          <w:rFonts w:ascii="Times" w:hAnsi="Times" w:cs="Times"/>
          <w:b/>
          <w:bCs/>
          <w:i/>
          <w:iCs/>
          <w:sz w:val="32"/>
          <w:szCs w:val="32"/>
        </w:rPr>
        <w:t>dirname</w:t>
      </w:r>
      <w:proofErr w:type="spellEnd"/>
      <w:r>
        <w:rPr>
          <w:rFonts w:ascii="Times" w:hAnsi="Times" w:cs="Times"/>
          <w:sz w:val="32"/>
          <w:szCs w:val="32"/>
        </w:rPr>
        <w:t xml:space="preserve"> --- change directory. You basically 'go' to another </w:t>
      </w:r>
      <w:r>
        <w:rPr>
          <w:rFonts w:ascii="Times" w:hAnsi="Times" w:cs="Times"/>
          <w:sz w:val="32"/>
          <w:szCs w:val="32"/>
        </w:rPr>
        <w:lastRenderedPageBreak/>
        <w:t>directory, and you will see the files in that directory when you do '</w:t>
      </w:r>
      <w:proofErr w:type="spellStart"/>
      <w:r>
        <w:rPr>
          <w:rFonts w:ascii="Times" w:hAnsi="Times" w:cs="Times"/>
          <w:sz w:val="32"/>
          <w:szCs w:val="32"/>
        </w:rPr>
        <w:t>ls</w:t>
      </w:r>
      <w:proofErr w:type="spellEnd"/>
      <w:r>
        <w:rPr>
          <w:rFonts w:ascii="Times" w:hAnsi="Times" w:cs="Times"/>
          <w:sz w:val="32"/>
          <w:szCs w:val="32"/>
        </w:rPr>
        <w:t>'. You always start out in your 'home directory', and you can get back there by typing 'cd' without arguments. 'cd</w:t>
      </w:r>
      <w:proofErr w:type="gramStart"/>
      <w:r>
        <w:rPr>
          <w:rFonts w:ascii="Times" w:hAnsi="Times" w:cs="Times"/>
          <w:sz w:val="32"/>
          <w:szCs w:val="32"/>
        </w:rPr>
        <w:t xml:space="preserve"> ..</w:t>
      </w:r>
      <w:proofErr w:type="gramEnd"/>
      <w:r>
        <w:rPr>
          <w:rFonts w:ascii="Times" w:hAnsi="Times" w:cs="Times"/>
          <w:sz w:val="32"/>
          <w:szCs w:val="32"/>
        </w:rPr>
        <w:t xml:space="preserve">' will get you one level up from your current position. You don't have to walk along step by step - you can make big leaps or avoid walking around by specifying </w:t>
      </w:r>
      <w:hyperlink r:id="rId7" w:history="1">
        <w:r>
          <w:rPr>
            <w:rFonts w:ascii="Times" w:hAnsi="Times" w:cs="Times"/>
            <w:color w:val="0000E9"/>
            <w:sz w:val="32"/>
            <w:szCs w:val="32"/>
            <w:u w:val="single" w:color="0000E9"/>
          </w:rPr>
          <w:t>pathnames</w:t>
        </w:r>
      </w:hyperlink>
      <w:r>
        <w:rPr>
          <w:rFonts w:ascii="Times" w:hAnsi="Times" w:cs="Times"/>
          <w:sz w:val="32"/>
          <w:szCs w:val="32"/>
        </w:rPr>
        <w:t>.</w:t>
      </w:r>
    </w:p>
    <w:p w14:paraId="0E18A8BD" w14:textId="77777777" w:rsidR="00753F07" w:rsidRDefault="00753F07" w:rsidP="00753F07">
      <w:pPr>
        <w:widowControl w:val="0"/>
        <w:numPr>
          <w:ilvl w:val="0"/>
          <w:numId w:val="2"/>
        </w:numPr>
        <w:tabs>
          <w:tab w:val="left" w:pos="220"/>
          <w:tab w:val="left" w:pos="720"/>
        </w:tabs>
        <w:autoSpaceDE w:val="0"/>
        <w:autoSpaceDN w:val="0"/>
        <w:adjustRightInd w:val="0"/>
        <w:ind w:hanging="720"/>
        <w:rPr>
          <w:rFonts w:ascii="Times" w:hAnsi="Times" w:cs="Times"/>
          <w:sz w:val="32"/>
          <w:szCs w:val="32"/>
        </w:rPr>
      </w:pPr>
      <w:proofErr w:type="spellStart"/>
      <w:r>
        <w:rPr>
          <w:rFonts w:ascii="Times" w:hAnsi="Times" w:cs="Times"/>
          <w:b/>
          <w:bCs/>
          <w:sz w:val="32"/>
          <w:szCs w:val="32"/>
        </w:rPr>
        <w:t>pwd</w:t>
      </w:r>
      <w:proofErr w:type="spellEnd"/>
      <w:r>
        <w:rPr>
          <w:rFonts w:ascii="Times" w:hAnsi="Times" w:cs="Times"/>
          <w:sz w:val="32"/>
          <w:szCs w:val="32"/>
        </w:rPr>
        <w:t xml:space="preserve"> --- tells you where you currently are.</w:t>
      </w:r>
    </w:p>
    <w:p w14:paraId="630E019F" w14:textId="77777777" w:rsidR="00753F07" w:rsidRPr="00753F07" w:rsidRDefault="00753F07" w:rsidP="00753F07">
      <w:pPr>
        <w:widowControl w:val="0"/>
        <w:autoSpaceDE w:val="0"/>
        <w:autoSpaceDN w:val="0"/>
        <w:adjustRightInd w:val="0"/>
        <w:rPr>
          <w:rFonts w:ascii="Times" w:hAnsi="Times" w:cs="Times"/>
          <w:b/>
          <w:bCs/>
          <w:sz w:val="48"/>
          <w:szCs w:val="48"/>
        </w:rPr>
      </w:pPr>
      <w:r>
        <w:rPr>
          <w:rFonts w:ascii="Times" w:hAnsi="Times" w:cs="Times"/>
          <w:b/>
          <w:bCs/>
          <w:sz w:val="48"/>
          <w:szCs w:val="48"/>
        </w:rPr>
        <w:t>Finding things</w:t>
      </w:r>
    </w:p>
    <w:p w14:paraId="2B611BFC" w14:textId="77777777" w:rsidR="008E6377" w:rsidRDefault="00753F07" w:rsidP="00753F07">
      <w:pPr>
        <w:widowControl w:val="0"/>
        <w:numPr>
          <w:ilvl w:val="0"/>
          <w:numId w:val="3"/>
        </w:numPr>
        <w:tabs>
          <w:tab w:val="left" w:pos="220"/>
          <w:tab w:val="left" w:pos="720"/>
        </w:tabs>
        <w:autoSpaceDE w:val="0"/>
        <w:autoSpaceDN w:val="0"/>
        <w:adjustRightInd w:val="0"/>
        <w:ind w:hanging="720"/>
        <w:rPr>
          <w:rFonts w:ascii="Times" w:hAnsi="Times" w:cs="Times"/>
          <w:sz w:val="32"/>
          <w:szCs w:val="32"/>
        </w:rPr>
      </w:pPr>
      <w:proofErr w:type="spellStart"/>
      <w:r>
        <w:rPr>
          <w:rFonts w:ascii="Times" w:hAnsi="Times" w:cs="Times"/>
          <w:b/>
          <w:bCs/>
          <w:sz w:val="32"/>
          <w:szCs w:val="32"/>
        </w:rPr>
        <w:t>grep</w:t>
      </w:r>
      <w:proofErr w:type="spellEnd"/>
      <w:r>
        <w:rPr>
          <w:rFonts w:ascii="Times" w:hAnsi="Times" w:cs="Times"/>
          <w:b/>
          <w:bCs/>
          <w:sz w:val="32"/>
          <w:szCs w:val="32"/>
        </w:rPr>
        <w:t xml:space="preserve"> </w:t>
      </w:r>
      <w:r>
        <w:rPr>
          <w:rFonts w:ascii="Times" w:hAnsi="Times" w:cs="Times"/>
          <w:b/>
          <w:bCs/>
          <w:i/>
          <w:iCs/>
          <w:sz w:val="32"/>
          <w:szCs w:val="32"/>
        </w:rPr>
        <w:t>string filename(s)</w:t>
      </w:r>
      <w:r>
        <w:rPr>
          <w:rFonts w:ascii="Times" w:hAnsi="Times" w:cs="Times"/>
          <w:sz w:val="32"/>
          <w:szCs w:val="32"/>
        </w:rPr>
        <w:t xml:space="preserve"> --- looks for the string in the files. This can be useful a lot of purposes, e.g. finding the right file among many, figuring out which is the right version of something, and even doing serious corpus work. </w:t>
      </w:r>
      <w:proofErr w:type="spellStart"/>
      <w:r>
        <w:rPr>
          <w:rFonts w:ascii="Times" w:hAnsi="Times" w:cs="Times"/>
          <w:sz w:val="32"/>
          <w:szCs w:val="32"/>
        </w:rPr>
        <w:t>grep</w:t>
      </w:r>
      <w:proofErr w:type="spellEnd"/>
      <w:r>
        <w:rPr>
          <w:rFonts w:ascii="Times" w:hAnsi="Times" w:cs="Times"/>
          <w:sz w:val="32"/>
          <w:szCs w:val="32"/>
        </w:rPr>
        <w:t xml:space="preserve"> comes in several varieties (</w:t>
      </w:r>
      <w:proofErr w:type="spellStart"/>
      <w:r>
        <w:rPr>
          <w:rFonts w:ascii="Times" w:hAnsi="Times" w:cs="Times"/>
          <w:b/>
          <w:bCs/>
          <w:sz w:val="32"/>
          <w:szCs w:val="32"/>
        </w:rPr>
        <w:t>grep</w:t>
      </w:r>
      <w:proofErr w:type="spellEnd"/>
      <w:r>
        <w:rPr>
          <w:rFonts w:ascii="Times" w:hAnsi="Times" w:cs="Times"/>
          <w:sz w:val="32"/>
          <w:szCs w:val="32"/>
        </w:rPr>
        <w:t xml:space="preserve">, </w:t>
      </w:r>
      <w:proofErr w:type="spellStart"/>
      <w:r>
        <w:rPr>
          <w:rFonts w:ascii="Times" w:hAnsi="Times" w:cs="Times"/>
          <w:b/>
          <w:bCs/>
          <w:sz w:val="32"/>
          <w:szCs w:val="32"/>
        </w:rPr>
        <w:t>egrep</w:t>
      </w:r>
      <w:proofErr w:type="spellEnd"/>
      <w:r>
        <w:rPr>
          <w:rFonts w:ascii="Times" w:hAnsi="Times" w:cs="Times"/>
          <w:sz w:val="32"/>
          <w:szCs w:val="32"/>
        </w:rPr>
        <w:t xml:space="preserve">, and </w:t>
      </w:r>
      <w:proofErr w:type="spellStart"/>
      <w:r>
        <w:rPr>
          <w:rFonts w:ascii="Times" w:hAnsi="Times" w:cs="Times"/>
          <w:b/>
          <w:bCs/>
          <w:sz w:val="32"/>
          <w:szCs w:val="32"/>
        </w:rPr>
        <w:t>fgrep</w:t>
      </w:r>
      <w:proofErr w:type="spellEnd"/>
      <w:r>
        <w:rPr>
          <w:rFonts w:ascii="Times" w:hAnsi="Times" w:cs="Times"/>
          <w:sz w:val="32"/>
          <w:szCs w:val="32"/>
        </w:rPr>
        <w:t>) and has a lot of very flexible options. Check out the man pages if this sounds good to you.</w:t>
      </w:r>
    </w:p>
    <w:p w14:paraId="477B699D" w14:textId="77777777" w:rsidR="00753F07" w:rsidRDefault="00753F07" w:rsidP="00753F07">
      <w:pPr>
        <w:widowControl w:val="0"/>
        <w:tabs>
          <w:tab w:val="left" w:pos="220"/>
          <w:tab w:val="left" w:pos="720"/>
        </w:tabs>
        <w:autoSpaceDE w:val="0"/>
        <w:autoSpaceDN w:val="0"/>
        <w:adjustRightInd w:val="0"/>
        <w:rPr>
          <w:rFonts w:ascii="Times" w:hAnsi="Times" w:cs="Times"/>
          <w:b/>
          <w:bCs/>
          <w:sz w:val="32"/>
          <w:szCs w:val="32"/>
        </w:rPr>
      </w:pPr>
    </w:p>
    <w:p w14:paraId="648F886B" w14:textId="77777777" w:rsidR="00753F07" w:rsidRDefault="00753F07" w:rsidP="00753F07">
      <w:pPr>
        <w:widowControl w:val="0"/>
        <w:tabs>
          <w:tab w:val="left" w:pos="220"/>
          <w:tab w:val="left" w:pos="720"/>
        </w:tabs>
        <w:autoSpaceDE w:val="0"/>
        <w:autoSpaceDN w:val="0"/>
        <w:adjustRightInd w:val="0"/>
        <w:rPr>
          <w:rFonts w:ascii="Times" w:hAnsi="Times" w:cs="Times"/>
          <w:b/>
          <w:bCs/>
          <w:sz w:val="32"/>
          <w:szCs w:val="32"/>
        </w:rPr>
      </w:pPr>
    </w:p>
    <w:p w14:paraId="71716FA6" w14:textId="281B2365" w:rsidR="00753F07" w:rsidRDefault="00753F07" w:rsidP="00DB3BF7">
      <w:pPr>
        <w:widowControl w:val="0"/>
        <w:tabs>
          <w:tab w:val="left" w:pos="220"/>
          <w:tab w:val="left" w:pos="720"/>
          <w:tab w:val="left" w:pos="1380"/>
        </w:tabs>
        <w:autoSpaceDE w:val="0"/>
        <w:autoSpaceDN w:val="0"/>
        <w:adjustRightInd w:val="0"/>
        <w:rPr>
          <w:rFonts w:ascii="Times" w:hAnsi="Times" w:cs="Times"/>
          <w:b/>
          <w:bCs/>
          <w:sz w:val="32"/>
          <w:szCs w:val="32"/>
        </w:rPr>
      </w:pPr>
      <w:r>
        <w:rPr>
          <w:rFonts w:ascii="Times" w:hAnsi="Times" w:cs="Times"/>
          <w:b/>
          <w:bCs/>
          <w:sz w:val="32"/>
          <w:szCs w:val="32"/>
        </w:rPr>
        <w:t xml:space="preserve">Vi </w:t>
      </w:r>
      <w:r w:rsidR="00F568A5">
        <w:rPr>
          <w:rFonts w:ascii="Times" w:hAnsi="Times" w:cs="Times"/>
          <w:b/>
          <w:bCs/>
          <w:sz w:val="32"/>
          <w:szCs w:val="32"/>
        </w:rPr>
        <w:t xml:space="preserve">  </w:t>
      </w:r>
      <w:r w:rsidR="00DB3BF7">
        <w:rPr>
          <w:rFonts w:ascii="Times" w:hAnsi="Times" w:cs="Times"/>
          <w:b/>
          <w:bCs/>
          <w:sz w:val="32"/>
          <w:szCs w:val="32"/>
        </w:rPr>
        <w:tab/>
      </w:r>
      <w:r w:rsidR="00DB3BF7">
        <w:rPr>
          <w:rFonts w:ascii="Times" w:hAnsi="Times" w:cs="Times"/>
          <w:b/>
          <w:bCs/>
          <w:sz w:val="32"/>
          <w:szCs w:val="32"/>
        </w:rPr>
        <w:tab/>
        <w:t>edit file</w:t>
      </w:r>
    </w:p>
    <w:p w14:paraId="27D51A08" w14:textId="74D3EAD2" w:rsidR="00753F07" w:rsidRPr="00753F07" w:rsidRDefault="00753F07" w:rsidP="00753F07">
      <w:pPr>
        <w:widowControl w:val="0"/>
        <w:tabs>
          <w:tab w:val="left" w:pos="220"/>
          <w:tab w:val="left" w:pos="720"/>
        </w:tabs>
        <w:autoSpaceDE w:val="0"/>
        <w:autoSpaceDN w:val="0"/>
        <w:adjustRightInd w:val="0"/>
        <w:rPr>
          <w:rFonts w:ascii="Times" w:hAnsi="Times" w:cs="Times"/>
          <w:b/>
          <w:bCs/>
          <w:sz w:val="32"/>
          <w:szCs w:val="32"/>
        </w:rPr>
      </w:pPr>
      <w:r>
        <w:rPr>
          <w:rFonts w:ascii="Times" w:hAnsi="Times" w:cs="Times"/>
          <w:b/>
          <w:bCs/>
          <w:sz w:val="32"/>
          <w:szCs w:val="32"/>
        </w:rPr>
        <w:t>Touch</w:t>
      </w:r>
      <w:r w:rsidR="00F568A5">
        <w:rPr>
          <w:rFonts w:ascii="Times" w:hAnsi="Times" w:cs="Times"/>
          <w:b/>
          <w:bCs/>
          <w:sz w:val="32"/>
          <w:szCs w:val="32"/>
        </w:rPr>
        <w:t xml:space="preserve">   </w:t>
      </w:r>
      <w:r w:rsidR="00F568A5">
        <w:rPr>
          <w:rFonts w:ascii="Times" w:hAnsi="Times" w:cs="Times"/>
          <w:sz w:val="32"/>
          <w:szCs w:val="32"/>
        </w:rPr>
        <w:t xml:space="preserve">he following command would create three new, empty files named </w:t>
      </w:r>
      <w:r w:rsidR="00F568A5">
        <w:rPr>
          <w:rFonts w:ascii="Times" w:hAnsi="Times" w:cs="Times"/>
          <w:i/>
          <w:iCs/>
          <w:sz w:val="32"/>
          <w:szCs w:val="32"/>
        </w:rPr>
        <w:t>file1</w:t>
      </w:r>
      <w:r w:rsidR="00F568A5">
        <w:rPr>
          <w:rFonts w:ascii="Times" w:hAnsi="Times" w:cs="Times"/>
          <w:sz w:val="32"/>
          <w:szCs w:val="32"/>
        </w:rPr>
        <w:t xml:space="preserve">, </w:t>
      </w:r>
      <w:r w:rsidR="00F568A5">
        <w:rPr>
          <w:rFonts w:ascii="Times" w:hAnsi="Times" w:cs="Times"/>
          <w:i/>
          <w:iCs/>
          <w:sz w:val="32"/>
          <w:szCs w:val="32"/>
        </w:rPr>
        <w:t>file2</w:t>
      </w:r>
      <w:r w:rsidR="00F568A5">
        <w:rPr>
          <w:rFonts w:ascii="Times" w:hAnsi="Times" w:cs="Times"/>
          <w:sz w:val="32"/>
          <w:szCs w:val="32"/>
        </w:rPr>
        <w:t xml:space="preserve"> an</w:t>
      </w:r>
      <w:bookmarkStart w:id="0" w:name="_GoBack"/>
      <w:bookmarkEnd w:id="0"/>
      <w:r w:rsidR="00F568A5">
        <w:rPr>
          <w:rFonts w:ascii="Times" w:hAnsi="Times" w:cs="Times"/>
          <w:sz w:val="32"/>
          <w:szCs w:val="32"/>
        </w:rPr>
        <w:t xml:space="preserve">d </w:t>
      </w:r>
      <w:r w:rsidR="00F568A5">
        <w:rPr>
          <w:rFonts w:ascii="Times" w:hAnsi="Times" w:cs="Times"/>
          <w:i/>
          <w:iCs/>
          <w:sz w:val="32"/>
          <w:szCs w:val="32"/>
        </w:rPr>
        <w:t>file3</w:t>
      </w:r>
      <w:r w:rsidR="00F568A5">
        <w:rPr>
          <w:rFonts w:ascii="Times" w:hAnsi="Times" w:cs="Times"/>
          <w:sz w:val="32"/>
          <w:szCs w:val="32"/>
        </w:rPr>
        <w:t>:</w:t>
      </w:r>
    </w:p>
    <w:sectPr w:rsidR="00753F07" w:rsidRPr="00753F07" w:rsidSect="00A36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F07"/>
    <w:rsid w:val="00753F07"/>
    <w:rsid w:val="00806410"/>
    <w:rsid w:val="008E6377"/>
    <w:rsid w:val="00A36B8D"/>
    <w:rsid w:val="00D72781"/>
    <w:rsid w:val="00DB3BF7"/>
    <w:rsid w:val="00F56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C73E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mally.stanford.edu/~sr/computing/alias.html" TargetMode="External"/><Relationship Id="rId6" Type="http://schemas.openxmlformats.org/officeDocument/2006/relationships/hyperlink" Target="http://www-csli.stanford.edu/Help/.help/intro-computer/protection" TargetMode="External"/><Relationship Id="rId7" Type="http://schemas.openxmlformats.org/officeDocument/2006/relationships/hyperlink" Target="http://mally.stanford.edu/~sr/computing/pathnames.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439</Words>
  <Characters>2504</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Dhanunjay Reddy Ydula</dc:creator>
  <cp:keywords/>
  <dc:description/>
  <cp:lastModifiedBy>Dhanunjay Reddy Ydula</cp:lastModifiedBy>
  <cp:revision>2</cp:revision>
  <dcterms:created xsi:type="dcterms:W3CDTF">2016-01-07T22:19:00Z</dcterms:created>
  <dcterms:modified xsi:type="dcterms:W3CDTF">2016-01-13T16:48:00Z</dcterms:modified>
</cp:coreProperties>
</file>